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6A" w:rsidRDefault="003B226A" w:rsidP="009C55EA">
      <w:pPr>
        <w:pStyle w:val="Subttulo"/>
        <w:spacing w:line="240" w:lineRule="auto"/>
      </w:pPr>
      <w:r>
        <w:t>INSTITUTO FEDERAL DE EDUCAÇÃO, CIÊNCIA E TECNOLOGIA DE SANTA CATARINA</w:t>
      </w:r>
      <w:r>
        <w:br/>
        <w:t>DEPARTAMENTO ACADÊMICO DE ELETRÔNICA</w:t>
      </w:r>
      <w:r>
        <w:br/>
        <w:t xml:space="preserve">CURSO SUPERIOR DE TECNOLOGIA EM SISTEMAS </w:t>
      </w:r>
      <w:proofErr w:type="gramStart"/>
      <w:r>
        <w:t>ELETRÔNICOS</w:t>
      </w:r>
      <w:proofErr w:type="gramEnd"/>
    </w:p>
    <w:p w:rsidR="003B226A" w:rsidRDefault="003B226A" w:rsidP="003B226A"/>
    <w:p w:rsidR="009C55EA" w:rsidRDefault="009C55EA" w:rsidP="003B226A"/>
    <w:p w:rsidR="006D5BFE" w:rsidRDefault="006D5BFE" w:rsidP="003B226A"/>
    <w:p w:rsidR="006D5BFE" w:rsidRDefault="006D5BFE" w:rsidP="003B226A"/>
    <w:p w:rsidR="009C55EA" w:rsidRDefault="009C55EA" w:rsidP="003B226A"/>
    <w:p w:rsidR="003B226A" w:rsidRDefault="003B226A" w:rsidP="003B226A"/>
    <w:p w:rsidR="003B226A" w:rsidRDefault="00686B9F" w:rsidP="009C55EA">
      <w:pPr>
        <w:pStyle w:val="Ttulo"/>
      </w:pPr>
      <w:r>
        <w:t>ANÁLISE DOS SINAIS DE EEG</w:t>
      </w:r>
      <w:r w:rsidR="006D5BFE">
        <w:t xml:space="preserve"> COM HISTOGRAMA E MÉDIA MÓVEL</w:t>
      </w:r>
    </w:p>
    <w:p w:rsidR="003B226A" w:rsidRDefault="003B226A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 xml:space="preserve">de Conclusão </w:t>
      </w:r>
      <w:r w:rsidR="000056B2">
        <w:t>da disciplina de equipamentos eletro médicos</w:t>
      </w:r>
      <w:r w:rsidR="00C503AE">
        <w:t xml:space="preserve"> submetido ao Instituto Federal de Educação, Ciência e Tecnologia de Santa Catarina.</w:t>
      </w:r>
      <w:r w:rsidR="009C55EA">
        <w:br/>
      </w:r>
      <w:r w:rsidR="00817BB5">
        <w:t>Professor</w:t>
      </w:r>
      <w:r w:rsidR="00C503AE">
        <w:t xml:space="preserve"> Orientador: </w:t>
      </w:r>
      <w:r w:rsidR="000056B2">
        <w:t xml:space="preserve">Fernanda Isabel Marques </w:t>
      </w:r>
      <w:proofErr w:type="spellStart"/>
      <w:r w:rsidR="000056B2">
        <w:t>Argoud</w:t>
      </w:r>
      <w:proofErr w:type="spellEnd"/>
      <w:r w:rsidR="000056B2">
        <w:t>.</w:t>
      </w:r>
      <w:r w:rsidR="00C503AE">
        <w:t xml:space="preserve"> </w:t>
      </w:r>
      <w:proofErr w:type="spellStart"/>
      <w:r w:rsidR="00C503AE">
        <w:t>Dr.Eng</w:t>
      </w:r>
      <w:proofErr w:type="spellEnd"/>
      <w:r w:rsidR="00C503AE">
        <w:t>.</w:t>
      </w:r>
    </w:p>
    <w:p w:rsidR="00C503AE" w:rsidRDefault="00C503AE" w:rsidP="00C503AE">
      <w:pPr>
        <w:ind w:firstLine="3"/>
      </w:pPr>
    </w:p>
    <w:p w:rsidR="003F3D0D" w:rsidRDefault="003F3D0D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3784" w:rsidRDefault="00513784" w:rsidP="00282254">
      <w:pPr>
        <w:pStyle w:val="Ttulo1"/>
        <w:numPr>
          <w:ilvl w:val="0"/>
          <w:numId w:val="1"/>
        </w:numPr>
      </w:pPr>
      <w:r>
        <w:lastRenderedPageBreak/>
        <w:t>MICROCONTROLADOR</w:t>
      </w:r>
    </w:p>
    <w:p w:rsidR="00513784" w:rsidRDefault="00513784" w:rsidP="00513784"/>
    <w:p w:rsidR="00513784" w:rsidRDefault="00513784" w:rsidP="00513784">
      <w:r>
        <w:tab/>
        <w:t xml:space="preserve">O </w:t>
      </w:r>
      <w:proofErr w:type="spellStart"/>
      <w:r>
        <w:t>microcontrolador</w:t>
      </w:r>
      <w:proofErr w:type="spellEnd"/>
      <w:r>
        <w:t xml:space="preserve"> utiliz</w:t>
      </w:r>
      <w:r w:rsidR="00D64A7A">
        <w:t>ado para a simulação</w:t>
      </w:r>
      <w:r>
        <w:t xml:space="preserve"> do histograma e da média móvel foi o </w:t>
      </w:r>
      <w:proofErr w:type="gramStart"/>
      <w:r>
        <w:t>ATMega328</w:t>
      </w:r>
      <w:proofErr w:type="gramEnd"/>
      <w:r>
        <w:t xml:space="preserve"> da </w:t>
      </w:r>
      <w:proofErr w:type="spellStart"/>
      <w:r>
        <w:t>Atmel</w:t>
      </w:r>
      <w:proofErr w:type="spellEnd"/>
      <w:r>
        <w:t>, no qual suas principais características são:</w:t>
      </w:r>
    </w:p>
    <w:p w:rsidR="00513784" w:rsidRPr="00513784" w:rsidRDefault="00513784" w:rsidP="00513784">
      <w:pPr>
        <w:pStyle w:val="PargrafodaLista"/>
        <w:numPr>
          <w:ilvl w:val="0"/>
          <w:numId w:val="36"/>
        </w:numPr>
      </w:pPr>
      <w:proofErr w:type="gramStart"/>
      <w:r>
        <w:t>32KB</w:t>
      </w:r>
      <w:proofErr w:type="gramEnd"/>
      <w:r>
        <w:t xml:space="preserve"> de memória </w:t>
      </w:r>
      <w:r>
        <w:rPr>
          <w:i/>
        </w:rPr>
        <w:t>Flash.</w:t>
      </w:r>
    </w:p>
    <w:p w:rsidR="00513784" w:rsidRDefault="00513784" w:rsidP="00513784">
      <w:pPr>
        <w:pStyle w:val="PargrafodaLista"/>
        <w:numPr>
          <w:ilvl w:val="0"/>
          <w:numId w:val="36"/>
        </w:numPr>
      </w:pPr>
      <w:proofErr w:type="gramStart"/>
      <w:r>
        <w:t>2KB</w:t>
      </w:r>
      <w:proofErr w:type="gramEnd"/>
      <w:r>
        <w:t xml:space="preserve"> de SRAM.</w:t>
      </w:r>
    </w:p>
    <w:p w:rsidR="00513784" w:rsidRDefault="00513784" w:rsidP="00513784">
      <w:pPr>
        <w:pStyle w:val="PargrafodaLista"/>
        <w:numPr>
          <w:ilvl w:val="0"/>
          <w:numId w:val="36"/>
        </w:numPr>
      </w:pPr>
      <w:r>
        <w:t xml:space="preserve">1024 </w:t>
      </w:r>
      <w:r>
        <w:rPr>
          <w:i/>
        </w:rPr>
        <w:t>Bytes</w:t>
      </w:r>
      <w:r>
        <w:t xml:space="preserve"> EEPROM.</w:t>
      </w:r>
    </w:p>
    <w:p w:rsidR="00513784" w:rsidRDefault="00513784" w:rsidP="00513784">
      <w:pPr>
        <w:pStyle w:val="PargrafodaLista"/>
        <w:numPr>
          <w:ilvl w:val="0"/>
          <w:numId w:val="36"/>
        </w:numPr>
      </w:pPr>
      <w:r>
        <w:t xml:space="preserve">20 MIPS trabalhando em </w:t>
      </w:r>
      <w:proofErr w:type="gramStart"/>
      <w:r>
        <w:t>20MHz</w:t>
      </w:r>
      <w:proofErr w:type="gramEnd"/>
      <w:r>
        <w:t>.</w:t>
      </w:r>
    </w:p>
    <w:p w:rsidR="00513784" w:rsidRDefault="00513784" w:rsidP="00513784">
      <w:r>
        <w:tab/>
        <w:t>Para gerar o código binário da simulação na plataforma AVR</w:t>
      </w:r>
      <w:r w:rsidR="00AC0DBB">
        <w:t xml:space="preserve"> foi utilizado o </w:t>
      </w:r>
      <w:proofErr w:type="spellStart"/>
      <w:r w:rsidR="00AC0DBB">
        <w:rPr>
          <w:i/>
        </w:rPr>
        <w:t>toolchain</w:t>
      </w:r>
      <w:proofErr w:type="spellEnd"/>
      <w:r w:rsidR="00AC0DBB">
        <w:t xml:space="preserve"> da AVR-</w:t>
      </w:r>
      <w:proofErr w:type="spellStart"/>
      <w:r w:rsidR="00AC0DBB">
        <w:t>libc</w:t>
      </w:r>
      <w:proofErr w:type="spellEnd"/>
      <w:r w:rsidR="00AC0DBB">
        <w:t xml:space="preserve"> </w:t>
      </w:r>
      <w:r w:rsidR="008E6D71">
        <w:t xml:space="preserve">fazendo a compilação cruzada do código </w:t>
      </w:r>
      <w:r w:rsidR="00AC0DBB">
        <w:t>na plataforma Linux.</w:t>
      </w:r>
    </w:p>
    <w:p w:rsidR="00D64A7A" w:rsidRDefault="00D64A7A" w:rsidP="00513784">
      <w:r>
        <w:tab/>
        <w:t xml:space="preserve">Após gerar os binários com o </w:t>
      </w:r>
      <w:proofErr w:type="spellStart"/>
      <w:r>
        <w:rPr>
          <w:i/>
        </w:rPr>
        <w:t>toolchain</w:t>
      </w:r>
      <w:proofErr w:type="spellEnd"/>
      <w:r>
        <w:t xml:space="preserve"> foi utilizado o </w:t>
      </w:r>
      <w:r>
        <w:rPr>
          <w:i/>
        </w:rPr>
        <w:t>software</w:t>
      </w:r>
      <w:r>
        <w:t xml:space="preserve"> </w:t>
      </w:r>
      <w:proofErr w:type="spellStart"/>
      <w:r>
        <w:t>Proteus</w:t>
      </w:r>
      <w:proofErr w:type="spellEnd"/>
      <w:r>
        <w:t xml:space="preserve"> para fazer as devidas simulações</w:t>
      </w:r>
      <w:r w:rsidR="008E6D71">
        <w:t>.</w:t>
      </w:r>
    </w:p>
    <w:p w:rsidR="00A008B5" w:rsidRPr="00D64A7A" w:rsidRDefault="00A008B5" w:rsidP="00513784"/>
    <w:p w:rsidR="0088512F" w:rsidRPr="0088512F" w:rsidRDefault="00D023FB" w:rsidP="0088512F">
      <w:pPr>
        <w:pStyle w:val="Ttulo1"/>
        <w:numPr>
          <w:ilvl w:val="0"/>
          <w:numId w:val="1"/>
        </w:numPr>
      </w:pPr>
      <w:r>
        <w:t>HISTOGRAMA</w:t>
      </w:r>
    </w:p>
    <w:p w:rsidR="00D023FB" w:rsidRDefault="00D023FB" w:rsidP="00D023FB"/>
    <w:p w:rsidR="000808FF" w:rsidRDefault="003C0CF7" w:rsidP="000808FF">
      <w:r>
        <w:tab/>
      </w:r>
      <w:r w:rsidR="00526A89">
        <w:t xml:space="preserve">O histograma é uma forma gráfica de apresentar quantas vezes um determinado valor é </w:t>
      </w:r>
      <w:r>
        <w:t>repetido</w:t>
      </w:r>
      <w:r w:rsidR="00254A16">
        <w:t>.</w:t>
      </w:r>
    </w:p>
    <w:p w:rsidR="008212C6" w:rsidRDefault="0016405B" w:rsidP="0016405B">
      <w:r>
        <w:tab/>
      </w:r>
      <w:r w:rsidR="0034040A">
        <w:t xml:space="preserve">A </w:t>
      </w:r>
      <w:r w:rsidR="0059365D">
        <w:fldChar w:fldCharType="begin"/>
      </w:r>
      <w:r w:rsidR="0059365D">
        <w:instrText xml:space="preserve"> REF _Ref280544499 \h </w:instrText>
      </w:r>
      <w:r w:rsidR="0059365D">
        <w:fldChar w:fldCharType="separate"/>
      </w:r>
      <w:r w:rsidR="0059365D">
        <w:t xml:space="preserve">Figura </w:t>
      </w:r>
      <w:r w:rsidR="0059365D">
        <w:rPr>
          <w:noProof/>
        </w:rPr>
        <w:t>1</w:t>
      </w:r>
      <w:r w:rsidR="0059365D">
        <w:fldChar w:fldCharType="end"/>
      </w:r>
      <w:r w:rsidR="0059365D">
        <w:t xml:space="preserve"> </w:t>
      </w:r>
      <w:r w:rsidR="0034040A">
        <w:t>ilustra o fluxograma do algoritmo usado para montar o histograma.</w:t>
      </w:r>
      <w:r>
        <w:t xml:space="preserve"> Primeiro é feito uma varredura no vetor das amostras do Eletro Encefalograma (EEG)</w:t>
      </w:r>
      <w:r w:rsidR="008212C6">
        <w:t xml:space="preserve"> procurando os pontos mínimos e máximos. Após encontrar estes valores calculamos o </w:t>
      </w:r>
      <w:r w:rsidR="008212C6">
        <w:rPr>
          <w:i/>
        </w:rPr>
        <w:t>range</w:t>
      </w:r>
      <w:r w:rsidR="008212C6">
        <w:t xml:space="preserve"> que o histograma trabalhará</w:t>
      </w:r>
      <w:r w:rsidR="00E9697F">
        <w:t>, diminuindo o ponto máximo menos o ponto mínimo</w:t>
      </w:r>
      <w:r w:rsidR="008212C6">
        <w:t xml:space="preserve">. Uma vez calculado o </w:t>
      </w:r>
      <w:r w:rsidR="008212C6">
        <w:rPr>
          <w:i/>
        </w:rPr>
        <w:t>range</w:t>
      </w:r>
      <w:r w:rsidR="008212C6">
        <w:t xml:space="preserve"> nós dividimos </w:t>
      </w:r>
      <w:r w:rsidR="00E9697F">
        <w:t>este</w:t>
      </w:r>
      <w:r w:rsidR="008212C6">
        <w:t xml:space="preserve"> pelo número</w:t>
      </w:r>
      <w:r>
        <w:t xml:space="preserve"> </w:t>
      </w:r>
      <w:r w:rsidR="008212C6">
        <w:t>de patamares do histograma</w:t>
      </w:r>
      <w:r w:rsidR="00E9697F">
        <w:t xml:space="preserve"> e obtemos qual faixa de pontos cada patamar irá representar.</w:t>
      </w:r>
      <w:r w:rsidR="008212C6">
        <w:t xml:space="preserve"> </w:t>
      </w:r>
      <w:r w:rsidR="00E9697F">
        <w:t>O número de patamar foi definido como sendo 64 para melhor visualização do gráfico</w:t>
      </w:r>
      <w:r w:rsidR="008212C6">
        <w:t xml:space="preserve">. </w:t>
      </w:r>
    </w:p>
    <w:p w:rsidR="0034040A" w:rsidRDefault="008212C6" w:rsidP="008212C6">
      <w:r>
        <w:lastRenderedPageBreak/>
        <w:tab/>
        <w:t>Como o número de pontos amostrados era relativamente grande</w:t>
      </w:r>
      <w:r w:rsidR="008275AB">
        <w:t xml:space="preserve"> para caber na memória RAM do </w:t>
      </w:r>
      <w:proofErr w:type="spellStart"/>
      <w:r w:rsidR="008275AB">
        <w:t>microcontrolador</w:t>
      </w:r>
      <w:proofErr w:type="spellEnd"/>
      <w:r>
        <w:t xml:space="preserve">, o vetor de amostras foi </w:t>
      </w:r>
      <w:r w:rsidR="008275AB">
        <w:t>definido</w:t>
      </w:r>
      <w:r>
        <w:t xml:space="preserve"> </w:t>
      </w:r>
      <w:r w:rsidR="0016405B">
        <w:t xml:space="preserve">na memória de programa do </w:t>
      </w:r>
      <w:proofErr w:type="gramStart"/>
      <w:r w:rsidR="0016405B">
        <w:t>ATMega328</w:t>
      </w:r>
      <w:proofErr w:type="gramEnd"/>
      <w:r w:rsidR="008275AB">
        <w:t xml:space="preserve"> através de um atributo do compilador</w:t>
      </w:r>
      <w:r w:rsidR="0016405B">
        <w:t xml:space="preserve">. </w:t>
      </w:r>
    </w:p>
    <w:p w:rsidR="00AA0FA8" w:rsidRDefault="00AA0FA8" w:rsidP="008212C6"/>
    <w:p w:rsidR="0059365D" w:rsidRDefault="00316363" w:rsidP="0059365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79A4CB6" wp14:editId="357DB729">
            <wp:extent cx="3267182" cy="39801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_fluxogr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34" cy="39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2F" w:rsidRDefault="0059365D" w:rsidP="0059365D">
      <w:pPr>
        <w:pStyle w:val="Legenda"/>
      </w:pPr>
      <w:bookmarkStart w:id="0" w:name="_Ref280544499"/>
      <w:r>
        <w:t xml:space="preserve">Figura </w:t>
      </w:r>
      <w:fldSimple w:instr=" SEQ Figura \* ARABIC ">
        <w:r w:rsidR="0010064D">
          <w:rPr>
            <w:noProof/>
          </w:rPr>
          <w:t>1</w:t>
        </w:r>
      </w:fldSimple>
      <w:bookmarkEnd w:id="0"/>
      <w:r>
        <w:t xml:space="preserve"> - Fluxograma do algoritmo do histograma.</w:t>
      </w:r>
    </w:p>
    <w:p w:rsidR="005A70D2" w:rsidRDefault="005A70D2" w:rsidP="005A70D2"/>
    <w:p w:rsidR="004A7F5C" w:rsidRDefault="004A7F5C" w:rsidP="004A7F5C">
      <w:r>
        <w:tab/>
        <w:t>Abaixo segue o trecho do código responsável pelo cálculo do histograma.</w:t>
      </w:r>
      <w:r w:rsidR="000F5137">
        <w:t xml:space="preserve"> O tipo </w:t>
      </w:r>
      <w:proofErr w:type="spellStart"/>
      <w:r w:rsidR="000F5137">
        <w:rPr>
          <w:i/>
        </w:rPr>
        <w:t>histogram_t</w:t>
      </w:r>
      <w:proofErr w:type="spellEnd"/>
      <w:r w:rsidR="000F5137">
        <w:t xml:space="preserve"> foi definido como sendo:</w:t>
      </w:r>
    </w:p>
    <w:p w:rsidR="001C7854" w:rsidRPr="00375DDC" w:rsidRDefault="00742071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_histogram </w:t>
      </w:r>
      <w:proofErr w:type="spellStart"/>
      <w:r w:rsidR="001C7854" w:rsidRPr="00375DDC">
        <w:rPr>
          <w:rFonts w:ascii="Courier New" w:hAnsi="Courier New" w:cs="Courier New"/>
          <w:sz w:val="20"/>
          <w:szCs w:val="20"/>
          <w:lang w:val="en-US"/>
        </w:rPr>
        <w:t>histogram_t</w:t>
      </w:r>
      <w:proofErr w:type="spellEnd"/>
      <w:r w:rsidR="001C7854" w:rsidRPr="00375D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C7854" w:rsidRPr="00375DD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7854" w:rsidRPr="000F5137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513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0F5137">
        <w:rPr>
          <w:rFonts w:ascii="Courier New" w:hAnsi="Courier New" w:cs="Courier New"/>
          <w:sz w:val="20"/>
          <w:szCs w:val="20"/>
          <w:lang w:val="en-US"/>
        </w:rPr>
        <w:t xml:space="preserve"> _histogram {</w:t>
      </w:r>
    </w:p>
    <w:p w:rsidR="001C7854" w:rsidRPr="00375DD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D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75DDC">
        <w:rPr>
          <w:rFonts w:ascii="Courier New" w:hAnsi="Courier New" w:cs="Courier New"/>
          <w:sz w:val="20"/>
          <w:szCs w:val="20"/>
        </w:rPr>
        <w:t>int32</w:t>
      </w:r>
      <w:proofErr w:type="gramEnd"/>
      <w:r w:rsidRPr="00375DDC">
        <w:rPr>
          <w:rFonts w:ascii="Courier New" w:hAnsi="Courier New" w:cs="Courier New"/>
          <w:sz w:val="20"/>
          <w:szCs w:val="20"/>
        </w:rPr>
        <w:t>_t min;</w:t>
      </w:r>
      <w:r w:rsidR="00375DDC">
        <w:rPr>
          <w:rFonts w:ascii="Courier New" w:hAnsi="Courier New" w:cs="Courier New"/>
          <w:sz w:val="20"/>
          <w:szCs w:val="20"/>
        </w:rPr>
        <w:t xml:space="preserve"> /*</w:t>
      </w:r>
      <w:r w:rsidR="00375DDC" w:rsidRPr="00375DDC">
        <w:rPr>
          <w:rFonts w:ascii="Courier New" w:hAnsi="Courier New" w:cs="Courier New"/>
          <w:sz w:val="20"/>
          <w:szCs w:val="20"/>
        </w:rPr>
        <w:t xml:space="preserve"> valor mínimo do vetor.</w:t>
      </w:r>
      <w:r w:rsidR="00375DDC">
        <w:rPr>
          <w:rFonts w:ascii="Courier New" w:hAnsi="Courier New" w:cs="Courier New"/>
          <w:sz w:val="20"/>
          <w:szCs w:val="20"/>
        </w:rPr>
        <w:t xml:space="preserve"> */</w:t>
      </w:r>
    </w:p>
    <w:p w:rsidR="001C7854" w:rsidRPr="00375DD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D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75DDC">
        <w:rPr>
          <w:rFonts w:ascii="Courier New" w:hAnsi="Courier New" w:cs="Courier New"/>
          <w:sz w:val="20"/>
          <w:szCs w:val="20"/>
        </w:rPr>
        <w:t>uint32</w:t>
      </w:r>
      <w:proofErr w:type="gramEnd"/>
      <w:r w:rsidRPr="00375DDC">
        <w:rPr>
          <w:rFonts w:ascii="Courier New" w:hAnsi="Courier New" w:cs="Courier New"/>
          <w:sz w:val="20"/>
          <w:szCs w:val="20"/>
        </w:rPr>
        <w:t xml:space="preserve">_t </w:t>
      </w:r>
      <w:proofErr w:type="spellStart"/>
      <w:r w:rsidRPr="00375DDC">
        <w:rPr>
          <w:rFonts w:ascii="Courier New" w:hAnsi="Courier New" w:cs="Courier New"/>
          <w:sz w:val="20"/>
          <w:szCs w:val="20"/>
        </w:rPr>
        <w:t>baseline</w:t>
      </w:r>
      <w:proofErr w:type="spellEnd"/>
      <w:r w:rsidRPr="00375DDC">
        <w:rPr>
          <w:rFonts w:ascii="Courier New" w:hAnsi="Courier New" w:cs="Courier New"/>
          <w:sz w:val="20"/>
          <w:szCs w:val="20"/>
        </w:rPr>
        <w:t>;</w:t>
      </w:r>
      <w:r w:rsidR="00375DDC" w:rsidRPr="00375DDC">
        <w:rPr>
          <w:rFonts w:ascii="Courier New" w:hAnsi="Courier New" w:cs="Courier New"/>
          <w:sz w:val="20"/>
          <w:szCs w:val="20"/>
        </w:rPr>
        <w:t xml:space="preserve"> /* faixa de representação de cada patamar */</w:t>
      </w:r>
    </w:p>
    <w:p w:rsidR="001C7854" w:rsidRPr="00375DD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D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75DDC">
        <w:rPr>
          <w:rFonts w:ascii="Courier New" w:hAnsi="Courier New" w:cs="Courier New"/>
          <w:sz w:val="20"/>
          <w:szCs w:val="20"/>
        </w:rPr>
        <w:t>uint32</w:t>
      </w:r>
      <w:proofErr w:type="gramEnd"/>
      <w:r w:rsidRPr="00375DDC">
        <w:rPr>
          <w:rFonts w:ascii="Courier New" w:hAnsi="Courier New" w:cs="Courier New"/>
          <w:sz w:val="20"/>
          <w:szCs w:val="20"/>
        </w:rPr>
        <w:t xml:space="preserve">_t </w:t>
      </w:r>
      <w:proofErr w:type="spellStart"/>
      <w:r w:rsidRPr="00375DDC">
        <w:rPr>
          <w:rFonts w:ascii="Courier New" w:hAnsi="Courier New" w:cs="Courier New"/>
          <w:sz w:val="20"/>
          <w:szCs w:val="20"/>
        </w:rPr>
        <w:t>n_baselines</w:t>
      </w:r>
      <w:proofErr w:type="spellEnd"/>
      <w:r w:rsidRPr="00375DDC">
        <w:rPr>
          <w:rFonts w:ascii="Courier New" w:hAnsi="Courier New" w:cs="Courier New"/>
          <w:sz w:val="20"/>
          <w:szCs w:val="20"/>
        </w:rPr>
        <w:t>;</w:t>
      </w:r>
      <w:r w:rsidR="00375DDC" w:rsidRPr="00375DDC">
        <w:rPr>
          <w:rFonts w:ascii="Courier New" w:hAnsi="Courier New" w:cs="Courier New"/>
          <w:sz w:val="20"/>
          <w:szCs w:val="20"/>
        </w:rPr>
        <w:t xml:space="preserve"> /* número de patamares */</w:t>
      </w:r>
    </w:p>
    <w:p w:rsidR="001C7854" w:rsidRPr="00375DD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D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75DDC">
        <w:rPr>
          <w:rFonts w:ascii="Courier New" w:hAnsi="Courier New" w:cs="Courier New"/>
          <w:sz w:val="20"/>
          <w:szCs w:val="20"/>
        </w:rPr>
        <w:t>uint32</w:t>
      </w:r>
      <w:proofErr w:type="gramEnd"/>
      <w:r w:rsidRPr="00375DDC">
        <w:rPr>
          <w:rFonts w:ascii="Courier New" w:hAnsi="Courier New" w:cs="Courier New"/>
          <w:sz w:val="20"/>
          <w:szCs w:val="20"/>
        </w:rPr>
        <w:t xml:space="preserve">_t </w:t>
      </w:r>
      <w:proofErr w:type="spellStart"/>
      <w:r w:rsidRPr="00375DDC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375DDC">
        <w:rPr>
          <w:rFonts w:ascii="Courier New" w:hAnsi="Courier New" w:cs="Courier New"/>
          <w:sz w:val="20"/>
          <w:szCs w:val="20"/>
        </w:rPr>
        <w:t>;</w:t>
      </w:r>
      <w:r w:rsidR="00375DDC" w:rsidRPr="00375DDC">
        <w:rPr>
          <w:rFonts w:ascii="Courier New" w:hAnsi="Courier New" w:cs="Courier New"/>
          <w:sz w:val="20"/>
          <w:szCs w:val="20"/>
        </w:rPr>
        <w:t xml:space="preserve"> /*</w:t>
      </w:r>
      <w:r w:rsidR="00375DDC">
        <w:rPr>
          <w:rFonts w:ascii="Courier New" w:hAnsi="Courier New" w:cs="Courier New"/>
          <w:sz w:val="20"/>
          <w:szCs w:val="20"/>
        </w:rPr>
        <w:t xml:space="preserve"> usado para ganhar mais precisão</w:t>
      </w:r>
      <w:r w:rsidR="00375DDC" w:rsidRPr="00375DDC">
        <w:rPr>
          <w:rFonts w:ascii="Courier New" w:hAnsi="Courier New" w:cs="Courier New"/>
          <w:sz w:val="20"/>
          <w:szCs w:val="20"/>
        </w:rPr>
        <w:t xml:space="preserve"> */</w:t>
      </w:r>
    </w:p>
    <w:p w:rsidR="001C7854" w:rsidRPr="00375DD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D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75DDC">
        <w:rPr>
          <w:rFonts w:ascii="Courier New" w:hAnsi="Courier New" w:cs="Courier New"/>
          <w:sz w:val="20"/>
          <w:szCs w:val="20"/>
        </w:rPr>
        <w:t>uint8</w:t>
      </w:r>
      <w:proofErr w:type="gramEnd"/>
      <w:r w:rsidRPr="00375DDC">
        <w:rPr>
          <w:rFonts w:ascii="Courier New" w:hAnsi="Courier New" w:cs="Courier New"/>
          <w:sz w:val="20"/>
          <w:szCs w:val="20"/>
        </w:rPr>
        <w:t xml:space="preserve">_t </w:t>
      </w:r>
      <w:proofErr w:type="spellStart"/>
      <w:r w:rsidRPr="00375DDC">
        <w:rPr>
          <w:rFonts w:ascii="Courier New" w:hAnsi="Courier New" w:cs="Courier New"/>
          <w:sz w:val="20"/>
          <w:szCs w:val="20"/>
        </w:rPr>
        <w:t>histogram</w:t>
      </w:r>
      <w:proofErr w:type="spellEnd"/>
      <w:r w:rsidRPr="00375DDC">
        <w:rPr>
          <w:rFonts w:ascii="Courier New" w:hAnsi="Courier New" w:cs="Courier New"/>
          <w:sz w:val="20"/>
          <w:szCs w:val="20"/>
        </w:rPr>
        <w:t>[1024];</w:t>
      </w:r>
      <w:r w:rsidR="00375DDC" w:rsidRPr="00375DDC">
        <w:rPr>
          <w:rFonts w:ascii="Courier New" w:hAnsi="Courier New" w:cs="Courier New"/>
          <w:sz w:val="20"/>
          <w:szCs w:val="20"/>
        </w:rPr>
        <w:t xml:space="preserve"> /* vetor do histograma */</w:t>
      </w:r>
    </w:p>
    <w:p w:rsidR="001C7854" w:rsidRPr="000F5137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13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71023" w:rsidRDefault="00971023" w:rsidP="004A7F5C"/>
    <w:p w:rsidR="004A7F5C" w:rsidRDefault="00742071" w:rsidP="004A7F5C">
      <w:r>
        <w:t>Com isso a função escrita em C fica: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7F5C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proofErr w:type="gramEnd"/>
      <w:r w:rsidRPr="004A7F5C">
        <w:rPr>
          <w:rFonts w:ascii="Courier New" w:hAnsi="Courier New" w:cs="Courier New"/>
          <w:sz w:val="20"/>
          <w:szCs w:val="20"/>
        </w:rPr>
        <w:t xml:space="preserve"> 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7F5C">
        <w:rPr>
          <w:rFonts w:ascii="Courier New" w:hAnsi="Courier New" w:cs="Courier New"/>
          <w:sz w:val="20"/>
          <w:szCs w:val="20"/>
        </w:rPr>
        <w:t>histogram_calc</w:t>
      </w:r>
      <w:proofErr w:type="spellEnd"/>
      <w:proofErr w:type="gramEnd"/>
      <w:r w:rsidRPr="004A7F5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A7F5C">
        <w:rPr>
          <w:rFonts w:ascii="Courier New" w:hAnsi="Courier New" w:cs="Courier New"/>
          <w:sz w:val="20"/>
          <w:szCs w:val="20"/>
        </w:rPr>
        <w:t>histogram_t</w:t>
      </w:r>
      <w:proofErr w:type="spellEnd"/>
      <w:r w:rsidRPr="004A7F5C">
        <w:rPr>
          <w:rFonts w:ascii="Courier New" w:hAnsi="Courier New" w:cs="Courier New"/>
          <w:sz w:val="20"/>
          <w:szCs w:val="20"/>
        </w:rPr>
        <w:t xml:space="preserve"> *t,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*samples,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A7F5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7F5C">
        <w:rPr>
          <w:rFonts w:ascii="Courier New" w:hAnsi="Courier New" w:cs="Courier New"/>
          <w:sz w:val="20"/>
          <w:szCs w:val="20"/>
          <w:lang w:val="en-US"/>
        </w:rPr>
        <w:t>n_samples</w:t>
      </w:r>
      <w:proofErr w:type="spellEnd"/>
      <w:r w:rsidRPr="004A7F5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int32_t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max = 0;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uint32_t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offset = 0;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uint32_t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range = 0;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uint32_t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:rsidR="001C7854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7854" w:rsidRPr="00526B80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785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26B80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>p</w:t>
      </w:r>
      <w:r w:rsidRPr="00526B80">
        <w:rPr>
          <w:rFonts w:ascii="Courier New" w:hAnsi="Courier New" w:cs="Courier New"/>
          <w:sz w:val="20"/>
          <w:szCs w:val="20"/>
        </w:rPr>
        <w:t>rocura ponto máximo e mínimo */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7F5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</w:rPr>
        <w:t>for</w:t>
      </w:r>
      <w:proofErr w:type="gramEnd"/>
      <w:r w:rsidRPr="004A7F5C">
        <w:rPr>
          <w:rFonts w:ascii="Courier New" w:hAnsi="Courier New" w:cs="Courier New"/>
          <w:sz w:val="20"/>
          <w:szCs w:val="20"/>
        </w:rPr>
        <w:t xml:space="preserve"> (i = 0; i &lt; </w:t>
      </w:r>
      <w:proofErr w:type="spellStart"/>
      <w:r w:rsidRPr="004A7F5C">
        <w:rPr>
          <w:rFonts w:ascii="Courier New" w:hAnsi="Courier New" w:cs="Courier New"/>
          <w:sz w:val="20"/>
          <w:szCs w:val="20"/>
        </w:rPr>
        <w:t>n_samples</w:t>
      </w:r>
      <w:proofErr w:type="spellEnd"/>
      <w:r w:rsidRPr="004A7F5C">
        <w:rPr>
          <w:rFonts w:ascii="Courier New" w:hAnsi="Courier New" w:cs="Courier New"/>
          <w:sz w:val="20"/>
          <w:szCs w:val="20"/>
        </w:rPr>
        <w:t>; i++) {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78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= MAX(max, </w:t>
      </w:r>
      <w:proofErr w:type="spellStart"/>
      <w:r w:rsidRPr="004A7F5C">
        <w:rPr>
          <w:rFonts w:ascii="Courier New" w:hAnsi="Courier New" w:cs="Courier New"/>
          <w:sz w:val="20"/>
          <w:szCs w:val="20"/>
          <w:lang w:val="en-US"/>
        </w:rPr>
        <w:t>pgm_read_float</w:t>
      </w:r>
      <w:proofErr w:type="spellEnd"/>
      <w:r w:rsidRPr="004A7F5C">
        <w:rPr>
          <w:rFonts w:ascii="Courier New" w:hAnsi="Courier New" w:cs="Courier New"/>
          <w:sz w:val="20"/>
          <w:szCs w:val="20"/>
          <w:lang w:val="en-US"/>
        </w:rPr>
        <w:t>(&amp;samples[i]) * t-&gt;precision);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-&gt;min = MIN(t-&gt;min, </w:t>
      </w:r>
      <w:proofErr w:type="spellStart"/>
      <w:r w:rsidRPr="004A7F5C">
        <w:rPr>
          <w:rFonts w:ascii="Courier New" w:hAnsi="Courier New" w:cs="Courier New"/>
          <w:sz w:val="20"/>
          <w:szCs w:val="20"/>
          <w:lang w:val="en-US"/>
        </w:rPr>
        <w:t>pgm_read_float</w:t>
      </w:r>
      <w:proofErr w:type="spellEnd"/>
      <w:r w:rsidRPr="004A7F5C">
        <w:rPr>
          <w:rFonts w:ascii="Courier New" w:hAnsi="Courier New" w:cs="Courier New"/>
          <w:sz w:val="20"/>
          <w:szCs w:val="20"/>
          <w:lang w:val="en-US"/>
        </w:rPr>
        <w:t>(&amp;samples[i]) * t-&gt;precision);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A7F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7854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/*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 range */</w:t>
      </w:r>
    </w:p>
    <w:p w:rsidR="001C7854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range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= max - t-&gt;min;</w:t>
      </w:r>
    </w:p>
    <w:p w:rsidR="001C7854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7854" w:rsidRPr="00526B80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785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26B80">
        <w:rPr>
          <w:rFonts w:ascii="Courier New" w:hAnsi="Courier New" w:cs="Courier New"/>
          <w:sz w:val="20"/>
          <w:szCs w:val="20"/>
        </w:rPr>
        <w:t>/* calcula quantos pontos serão representados por cada patamar */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B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>-&gt;baseline = range / t-&gt;</w:t>
      </w:r>
      <w:proofErr w:type="spellStart"/>
      <w:r w:rsidRPr="004A7F5C">
        <w:rPr>
          <w:rFonts w:ascii="Courier New" w:hAnsi="Courier New" w:cs="Courier New"/>
          <w:sz w:val="20"/>
          <w:szCs w:val="20"/>
          <w:lang w:val="en-US"/>
        </w:rPr>
        <w:t>n_baselines</w:t>
      </w:r>
      <w:proofErr w:type="spellEnd"/>
      <w:r w:rsidRPr="004A7F5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C7854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7854" w:rsidRPr="0077043F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785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043F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 xml:space="preserve">incrementa em 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 </w:t>
      </w:r>
      <w:r w:rsidRPr="0077043F">
        <w:rPr>
          <w:rFonts w:ascii="Courier New" w:hAnsi="Courier New" w:cs="Courier New"/>
          <w:sz w:val="20"/>
          <w:szCs w:val="20"/>
        </w:rPr>
        <w:t>patamar do histograma referente a</w:t>
      </w:r>
      <w:r>
        <w:rPr>
          <w:rFonts w:ascii="Courier New" w:hAnsi="Courier New" w:cs="Courier New"/>
          <w:sz w:val="20"/>
          <w:szCs w:val="20"/>
        </w:rPr>
        <w:t xml:space="preserve"> cada ponto amostrado</w:t>
      </w:r>
      <w:r w:rsidRPr="0077043F">
        <w:rPr>
          <w:rFonts w:ascii="Courier New" w:hAnsi="Courier New" w:cs="Courier New"/>
          <w:sz w:val="20"/>
          <w:szCs w:val="20"/>
        </w:rPr>
        <w:t xml:space="preserve"> */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7F5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</w:rPr>
        <w:t>for</w:t>
      </w:r>
      <w:proofErr w:type="gramEnd"/>
      <w:r w:rsidRPr="004A7F5C">
        <w:rPr>
          <w:rFonts w:ascii="Courier New" w:hAnsi="Courier New" w:cs="Courier New"/>
          <w:sz w:val="20"/>
          <w:szCs w:val="20"/>
        </w:rPr>
        <w:t xml:space="preserve"> (i = 0; i &lt; </w:t>
      </w:r>
      <w:proofErr w:type="spellStart"/>
      <w:r w:rsidRPr="004A7F5C">
        <w:rPr>
          <w:rFonts w:ascii="Courier New" w:hAnsi="Courier New" w:cs="Courier New"/>
          <w:sz w:val="20"/>
          <w:szCs w:val="20"/>
        </w:rPr>
        <w:t>n_samples</w:t>
      </w:r>
      <w:proofErr w:type="spellEnd"/>
      <w:r w:rsidRPr="004A7F5C">
        <w:rPr>
          <w:rFonts w:ascii="Courier New" w:hAnsi="Courier New" w:cs="Courier New"/>
          <w:sz w:val="20"/>
          <w:szCs w:val="20"/>
        </w:rPr>
        <w:t>; i++) {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78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offset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Pr="004A7F5C">
        <w:rPr>
          <w:rFonts w:ascii="Courier New" w:hAnsi="Courier New" w:cs="Courier New"/>
          <w:sz w:val="20"/>
          <w:szCs w:val="20"/>
          <w:lang w:val="en-US"/>
        </w:rPr>
        <w:t>pgm_read_float</w:t>
      </w:r>
      <w:proofErr w:type="spellEnd"/>
      <w:r w:rsidRPr="004A7F5C">
        <w:rPr>
          <w:rFonts w:ascii="Courier New" w:hAnsi="Courier New" w:cs="Courier New"/>
          <w:sz w:val="20"/>
          <w:szCs w:val="20"/>
          <w:lang w:val="en-US"/>
        </w:rPr>
        <w:t>(&amp;samples[i]) * t-&gt;precision) - t-&gt;min) / t-&gt;baseline;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7F5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(offset &lt; t-&gt;</w:t>
      </w:r>
      <w:proofErr w:type="spellStart"/>
      <w:r w:rsidRPr="004A7F5C">
        <w:rPr>
          <w:rFonts w:ascii="Courier New" w:hAnsi="Courier New" w:cs="Courier New"/>
          <w:sz w:val="20"/>
          <w:szCs w:val="20"/>
          <w:lang w:val="en-US"/>
        </w:rPr>
        <w:t>n_baselines</w:t>
      </w:r>
      <w:proofErr w:type="spellEnd"/>
      <w:r w:rsidRPr="004A7F5C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C7854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7F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</w:rPr>
        <w:t>t</w:t>
      </w:r>
      <w:proofErr w:type="gramEnd"/>
      <w:r w:rsidRPr="004A7F5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A7F5C">
        <w:rPr>
          <w:rFonts w:ascii="Courier New" w:hAnsi="Courier New" w:cs="Courier New"/>
          <w:sz w:val="20"/>
          <w:szCs w:val="20"/>
        </w:rPr>
        <w:t>histogram</w:t>
      </w:r>
      <w:proofErr w:type="spellEnd"/>
      <w:r w:rsidRPr="004A7F5C">
        <w:rPr>
          <w:rFonts w:ascii="Courier New" w:hAnsi="Courier New" w:cs="Courier New"/>
          <w:sz w:val="20"/>
          <w:szCs w:val="20"/>
        </w:rPr>
        <w:t>[offset]++;</w:t>
      </w:r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7F5C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1C7854" w:rsidRPr="004A7F5C" w:rsidRDefault="001C7854" w:rsidP="001C7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A7F5C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1C7854" w:rsidRDefault="001C7854" w:rsidP="004A7F5C"/>
    <w:p w:rsidR="00E753D7" w:rsidRDefault="00E753D7" w:rsidP="004A7F5C"/>
    <w:p w:rsidR="00E710EB" w:rsidRDefault="00C2207C" w:rsidP="00C2207C">
      <w:pPr>
        <w:pStyle w:val="Ttulo2"/>
        <w:numPr>
          <w:ilvl w:val="1"/>
          <w:numId w:val="1"/>
        </w:numPr>
      </w:pPr>
      <w:r>
        <w:t>Simulação</w:t>
      </w:r>
    </w:p>
    <w:p w:rsidR="00C2207C" w:rsidRDefault="00C2207C" w:rsidP="00C2207C"/>
    <w:p w:rsidR="00C2207C" w:rsidRDefault="00E753D7" w:rsidP="00E753D7">
      <w:r>
        <w:tab/>
        <w:t xml:space="preserve">Como já foi dito anteriormente o utilizamos o </w:t>
      </w:r>
      <w:r>
        <w:rPr>
          <w:i/>
        </w:rPr>
        <w:t>software</w:t>
      </w:r>
      <w:r>
        <w:t xml:space="preserve"> </w:t>
      </w:r>
      <w:proofErr w:type="spellStart"/>
      <w:r>
        <w:t>Proteus</w:t>
      </w:r>
      <w:proofErr w:type="spellEnd"/>
      <w:r>
        <w:t xml:space="preserve"> para executar as simulações</w:t>
      </w:r>
      <w:r w:rsidR="0010064D">
        <w:t xml:space="preserve"> e uma particularidade do </w:t>
      </w:r>
      <w:r w:rsidR="0010064D">
        <w:rPr>
          <w:i/>
        </w:rPr>
        <w:t>firmware</w:t>
      </w:r>
      <w:r w:rsidR="0010064D">
        <w:t xml:space="preserve"> desenvolvido é que o histograma é executado a partir de um comando enviado pela serial, que neste caso foi </w:t>
      </w:r>
      <w:r w:rsidR="00225E89">
        <w:t>criado com nome de</w:t>
      </w:r>
      <w:bookmarkStart w:id="1" w:name="_GoBack"/>
      <w:bookmarkEnd w:id="1"/>
      <w:r w:rsidR="007C3332">
        <w:t xml:space="preserve"> </w:t>
      </w:r>
      <w:proofErr w:type="spellStart"/>
      <w:r w:rsidR="0010064D">
        <w:rPr>
          <w:i/>
        </w:rPr>
        <w:t>histogram</w:t>
      </w:r>
      <w:proofErr w:type="spellEnd"/>
      <w:r>
        <w:t>.</w:t>
      </w:r>
      <w:r w:rsidR="0010064D">
        <w:t xml:space="preserve"> </w:t>
      </w:r>
    </w:p>
    <w:p w:rsidR="0010064D" w:rsidRPr="0010064D" w:rsidRDefault="0010064D" w:rsidP="0010064D">
      <w:r>
        <w:tab/>
        <w:t xml:space="preserve">A </w:t>
      </w:r>
      <w:r>
        <w:fldChar w:fldCharType="begin"/>
      </w:r>
      <w:r>
        <w:instrText xml:space="preserve"> REF _Ref280547676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apresenta a saída do histograma efetuado a partir das amostras do arquivo </w:t>
      </w:r>
      <w:r>
        <w:rPr>
          <w:i/>
        </w:rPr>
        <w:t>teste01.txt</w:t>
      </w:r>
      <w:r>
        <w:t xml:space="preserve">. </w:t>
      </w:r>
    </w:p>
    <w:p w:rsidR="0010064D" w:rsidRDefault="00E753D7" w:rsidP="0010064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69AB914" wp14:editId="08BB0FC2">
            <wp:extent cx="5400040" cy="40500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D7" w:rsidRPr="00E753D7" w:rsidRDefault="0010064D" w:rsidP="0010064D">
      <w:pPr>
        <w:pStyle w:val="Legenda"/>
      </w:pPr>
      <w:bookmarkStart w:id="2" w:name="_Ref280547676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"/>
      <w:r>
        <w:t xml:space="preserve"> - </w:t>
      </w:r>
      <w:r>
        <w:rPr>
          <w:i/>
        </w:rPr>
        <w:t>Print</w:t>
      </w:r>
      <w:r>
        <w:t xml:space="preserve"> do histograma na serial do </w:t>
      </w:r>
      <w:proofErr w:type="spellStart"/>
      <w:r>
        <w:t>microcontrolador</w:t>
      </w:r>
      <w:proofErr w:type="spellEnd"/>
      <w:r>
        <w:t>.</w:t>
      </w:r>
    </w:p>
    <w:p w:rsidR="004A7F5C" w:rsidRDefault="004A7F5C">
      <w:pPr>
        <w:spacing w:line="276" w:lineRule="auto"/>
        <w:jc w:val="left"/>
      </w:pPr>
      <w:r>
        <w:br w:type="page"/>
      </w:r>
    </w:p>
    <w:p w:rsidR="0088512F" w:rsidRDefault="0088512F" w:rsidP="0088512F">
      <w:pPr>
        <w:pStyle w:val="Ttulo1"/>
        <w:numPr>
          <w:ilvl w:val="0"/>
          <w:numId w:val="1"/>
        </w:numPr>
      </w:pPr>
      <w:r>
        <w:lastRenderedPageBreak/>
        <w:t>MÉDIA MÓVEL</w:t>
      </w:r>
    </w:p>
    <w:p w:rsidR="0088512F" w:rsidRDefault="0088512F" w:rsidP="0088512F"/>
    <w:p w:rsidR="0088512F" w:rsidRPr="0088512F" w:rsidRDefault="0088512F" w:rsidP="0088512F"/>
    <w:sectPr w:rsidR="0088512F" w:rsidRPr="0088512F" w:rsidSect="00D434DC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946" w:rsidRDefault="001A0946" w:rsidP="00A65807">
      <w:pPr>
        <w:spacing w:after="0" w:line="240" w:lineRule="auto"/>
      </w:pPr>
      <w:r>
        <w:separator/>
      </w:r>
    </w:p>
  </w:endnote>
  <w:endnote w:type="continuationSeparator" w:id="0">
    <w:p w:rsidR="001A0946" w:rsidRDefault="001A0946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946" w:rsidRDefault="001A0946" w:rsidP="00A65807">
      <w:pPr>
        <w:spacing w:after="0" w:line="240" w:lineRule="auto"/>
      </w:pPr>
      <w:r>
        <w:separator/>
      </w:r>
    </w:p>
  </w:footnote>
  <w:footnote w:type="continuationSeparator" w:id="0">
    <w:p w:rsidR="001A0946" w:rsidRDefault="001A0946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0D" w:rsidRDefault="009B460D">
    <w:pPr>
      <w:pStyle w:val="Cabealho"/>
      <w:jc w:val="right"/>
    </w:pPr>
  </w:p>
  <w:p w:rsidR="009B460D" w:rsidRDefault="009B46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5486"/>
      <w:docPartObj>
        <w:docPartGallery w:val="Page Numbers (Top of Page)"/>
        <w:docPartUnique/>
      </w:docPartObj>
    </w:sdtPr>
    <w:sdtEndPr/>
    <w:sdtContent>
      <w:p w:rsidR="009B460D" w:rsidRDefault="009B460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E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B460D" w:rsidRDefault="009B46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1124F62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7502F65"/>
    <w:multiLevelType w:val="multilevel"/>
    <w:tmpl w:val="F2A2D8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AA4EF8"/>
    <w:multiLevelType w:val="hybridMultilevel"/>
    <w:tmpl w:val="F2A2D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2251882"/>
    <w:multiLevelType w:val="hybridMultilevel"/>
    <w:tmpl w:val="6AD4C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78080B"/>
    <w:multiLevelType w:val="hybridMultilevel"/>
    <w:tmpl w:val="7814F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2CFC008A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12647E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323CA8"/>
    <w:multiLevelType w:val="hybridMultilevel"/>
    <w:tmpl w:val="A216D0F6"/>
    <w:lvl w:ilvl="0" w:tplc="53F68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65492"/>
    <w:multiLevelType w:val="hybridMultilevel"/>
    <w:tmpl w:val="42AC5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7"/>
  </w:num>
  <w:num w:numId="5">
    <w:abstractNumId w:val="31"/>
  </w:num>
  <w:num w:numId="6">
    <w:abstractNumId w:val="18"/>
  </w:num>
  <w:num w:numId="7">
    <w:abstractNumId w:val="10"/>
  </w:num>
  <w:num w:numId="8">
    <w:abstractNumId w:val="21"/>
  </w:num>
  <w:num w:numId="9">
    <w:abstractNumId w:val="23"/>
  </w:num>
  <w:num w:numId="10">
    <w:abstractNumId w:val="0"/>
  </w:num>
  <w:num w:numId="11">
    <w:abstractNumId w:val="24"/>
  </w:num>
  <w:num w:numId="12">
    <w:abstractNumId w:val="36"/>
  </w:num>
  <w:num w:numId="13">
    <w:abstractNumId w:val="22"/>
  </w:num>
  <w:num w:numId="14">
    <w:abstractNumId w:val="13"/>
  </w:num>
  <w:num w:numId="15">
    <w:abstractNumId w:val="35"/>
  </w:num>
  <w:num w:numId="16">
    <w:abstractNumId w:val="1"/>
  </w:num>
  <w:num w:numId="17">
    <w:abstractNumId w:val="2"/>
  </w:num>
  <w:num w:numId="18">
    <w:abstractNumId w:val="19"/>
  </w:num>
  <w:num w:numId="19">
    <w:abstractNumId w:val="12"/>
  </w:num>
  <w:num w:numId="20">
    <w:abstractNumId w:val="3"/>
  </w:num>
  <w:num w:numId="21">
    <w:abstractNumId w:val="4"/>
  </w:num>
  <w:num w:numId="22">
    <w:abstractNumId w:val="5"/>
  </w:num>
  <w:num w:numId="23">
    <w:abstractNumId w:val="28"/>
  </w:num>
  <w:num w:numId="24">
    <w:abstractNumId w:val="17"/>
  </w:num>
  <w:num w:numId="25">
    <w:abstractNumId w:val="29"/>
  </w:num>
  <w:num w:numId="26">
    <w:abstractNumId w:val="32"/>
  </w:num>
  <w:num w:numId="27">
    <w:abstractNumId w:val="30"/>
  </w:num>
  <w:num w:numId="28">
    <w:abstractNumId w:val="33"/>
  </w:num>
  <w:num w:numId="29">
    <w:abstractNumId w:val="20"/>
  </w:num>
  <w:num w:numId="30">
    <w:abstractNumId w:val="25"/>
  </w:num>
  <w:num w:numId="31">
    <w:abstractNumId w:val="11"/>
  </w:num>
  <w:num w:numId="32">
    <w:abstractNumId w:val="8"/>
  </w:num>
  <w:num w:numId="33">
    <w:abstractNumId w:val="6"/>
  </w:num>
  <w:num w:numId="34">
    <w:abstractNumId w:val="34"/>
  </w:num>
  <w:num w:numId="35">
    <w:abstractNumId w:val="16"/>
  </w:num>
  <w:num w:numId="36">
    <w:abstractNumId w:val="26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26A"/>
    <w:rsid w:val="000040B1"/>
    <w:rsid w:val="00005346"/>
    <w:rsid w:val="000056B2"/>
    <w:rsid w:val="000065D8"/>
    <w:rsid w:val="00013A00"/>
    <w:rsid w:val="00016A8C"/>
    <w:rsid w:val="000170E7"/>
    <w:rsid w:val="000323C2"/>
    <w:rsid w:val="0003482B"/>
    <w:rsid w:val="00036278"/>
    <w:rsid w:val="000404CE"/>
    <w:rsid w:val="00040D33"/>
    <w:rsid w:val="0004104E"/>
    <w:rsid w:val="000424A7"/>
    <w:rsid w:val="00050136"/>
    <w:rsid w:val="000551CE"/>
    <w:rsid w:val="0005609A"/>
    <w:rsid w:val="00066982"/>
    <w:rsid w:val="000717C3"/>
    <w:rsid w:val="00074EC5"/>
    <w:rsid w:val="0007706E"/>
    <w:rsid w:val="000808FF"/>
    <w:rsid w:val="00082797"/>
    <w:rsid w:val="00084371"/>
    <w:rsid w:val="00084FC1"/>
    <w:rsid w:val="000859CF"/>
    <w:rsid w:val="000861CD"/>
    <w:rsid w:val="00086C9D"/>
    <w:rsid w:val="000978DD"/>
    <w:rsid w:val="000A7D49"/>
    <w:rsid w:val="000B2065"/>
    <w:rsid w:val="000B30E5"/>
    <w:rsid w:val="000B6926"/>
    <w:rsid w:val="000C2ABA"/>
    <w:rsid w:val="000C35D6"/>
    <w:rsid w:val="000C3F42"/>
    <w:rsid w:val="000C55CF"/>
    <w:rsid w:val="000D1203"/>
    <w:rsid w:val="000D1E6E"/>
    <w:rsid w:val="000D2B2D"/>
    <w:rsid w:val="000D2D45"/>
    <w:rsid w:val="000D5190"/>
    <w:rsid w:val="000D69CD"/>
    <w:rsid w:val="000D6FEB"/>
    <w:rsid w:val="000E116C"/>
    <w:rsid w:val="000E1988"/>
    <w:rsid w:val="000E48AF"/>
    <w:rsid w:val="000E4A2F"/>
    <w:rsid w:val="000E56BE"/>
    <w:rsid w:val="000E663C"/>
    <w:rsid w:val="000F21C4"/>
    <w:rsid w:val="000F4AE7"/>
    <w:rsid w:val="000F508E"/>
    <w:rsid w:val="000F5137"/>
    <w:rsid w:val="000F51E6"/>
    <w:rsid w:val="0010064D"/>
    <w:rsid w:val="00105C74"/>
    <w:rsid w:val="00112B58"/>
    <w:rsid w:val="001132D8"/>
    <w:rsid w:val="00117888"/>
    <w:rsid w:val="0012603E"/>
    <w:rsid w:val="001263C1"/>
    <w:rsid w:val="00142D92"/>
    <w:rsid w:val="001453EC"/>
    <w:rsid w:val="0014633E"/>
    <w:rsid w:val="00147693"/>
    <w:rsid w:val="00151954"/>
    <w:rsid w:val="001557A2"/>
    <w:rsid w:val="00155AF8"/>
    <w:rsid w:val="00156D24"/>
    <w:rsid w:val="00160B24"/>
    <w:rsid w:val="0016162F"/>
    <w:rsid w:val="0016405B"/>
    <w:rsid w:val="001642A7"/>
    <w:rsid w:val="0016639E"/>
    <w:rsid w:val="0016763D"/>
    <w:rsid w:val="00170000"/>
    <w:rsid w:val="0017185F"/>
    <w:rsid w:val="00176DC7"/>
    <w:rsid w:val="00176FDF"/>
    <w:rsid w:val="0017738A"/>
    <w:rsid w:val="0018112A"/>
    <w:rsid w:val="0018243A"/>
    <w:rsid w:val="00183B4E"/>
    <w:rsid w:val="00183E0A"/>
    <w:rsid w:val="00187FD6"/>
    <w:rsid w:val="0019120D"/>
    <w:rsid w:val="00191E37"/>
    <w:rsid w:val="00192BA9"/>
    <w:rsid w:val="001966D0"/>
    <w:rsid w:val="001A0307"/>
    <w:rsid w:val="001A0946"/>
    <w:rsid w:val="001A1083"/>
    <w:rsid w:val="001B0D01"/>
    <w:rsid w:val="001B1C9D"/>
    <w:rsid w:val="001C2C7C"/>
    <w:rsid w:val="001C3CF8"/>
    <w:rsid w:val="001C7587"/>
    <w:rsid w:val="001C7854"/>
    <w:rsid w:val="001D4036"/>
    <w:rsid w:val="001D653A"/>
    <w:rsid w:val="001E2528"/>
    <w:rsid w:val="001E54EC"/>
    <w:rsid w:val="001F0A2B"/>
    <w:rsid w:val="001F46B5"/>
    <w:rsid w:val="001F788D"/>
    <w:rsid w:val="00202532"/>
    <w:rsid w:val="002039AD"/>
    <w:rsid w:val="0020787F"/>
    <w:rsid w:val="00210B1C"/>
    <w:rsid w:val="00213173"/>
    <w:rsid w:val="002141E4"/>
    <w:rsid w:val="0021510E"/>
    <w:rsid w:val="00222E85"/>
    <w:rsid w:val="00223203"/>
    <w:rsid w:val="00225883"/>
    <w:rsid w:val="00225E89"/>
    <w:rsid w:val="00233F52"/>
    <w:rsid w:val="002356C0"/>
    <w:rsid w:val="00235F5D"/>
    <w:rsid w:val="00242061"/>
    <w:rsid w:val="00245843"/>
    <w:rsid w:val="00250EC3"/>
    <w:rsid w:val="00252D88"/>
    <w:rsid w:val="00254A16"/>
    <w:rsid w:val="00255997"/>
    <w:rsid w:val="00260454"/>
    <w:rsid w:val="00260CAB"/>
    <w:rsid w:val="00260FBC"/>
    <w:rsid w:val="00261105"/>
    <w:rsid w:val="00261929"/>
    <w:rsid w:val="00263AE7"/>
    <w:rsid w:val="002705CA"/>
    <w:rsid w:val="00270C2A"/>
    <w:rsid w:val="002770EA"/>
    <w:rsid w:val="00282254"/>
    <w:rsid w:val="00283002"/>
    <w:rsid w:val="00284131"/>
    <w:rsid w:val="00290920"/>
    <w:rsid w:val="002928B0"/>
    <w:rsid w:val="00297A4D"/>
    <w:rsid w:val="002A2BFD"/>
    <w:rsid w:val="002A6889"/>
    <w:rsid w:val="002A72B0"/>
    <w:rsid w:val="002A7EF3"/>
    <w:rsid w:val="002B09D9"/>
    <w:rsid w:val="002B2AC6"/>
    <w:rsid w:val="002B30AD"/>
    <w:rsid w:val="002B3252"/>
    <w:rsid w:val="002B5E21"/>
    <w:rsid w:val="002D1483"/>
    <w:rsid w:val="002D66B1"/>
    <w:rsid w:val="002D6894"/>
    <w:rsid w:val="002E08C0"/>
    <w:rsid w:val="002E1963"/>
    <w:rsid w:val="002E724A"/>
    <w:rsid w:val="002F0064"/>
    <w:rsid w:val="002F04E7"/>
    <w:rsid w:val="002F079D"/>
    <w:rsid w:val="002F118B"/>
    <w:rsid w:val="00307D1D"/>
    <w:rsid w:val="003131EE"/>
    <w:rsid w:val="00316363"/>
    <w:rsid w:val="0034040A"/>
    <w:rsid w:val="003424F1"/>
    <w:rsid w:val="00343FC9"/>
    <w:rsid w:val="003550FA"/>
    <w:rsid w:val="00355994"/>
    <w:rsid w:val="00361F10"/>
    <w:rsid w:val="00365805"/>
    <w:rsid w:val="00371C7C"/>
    <w:rsid w:val="00372B05"/>
    <w:rsid w:val="00372D93"/>
    <w:rsid w:val="00375296"/>
    <w:rsid w:val="00375C1D"/>
    <w:rsid w:val="00375DDC"/>
    <w:rsid w:val="00377EB9"/>
    <w:rsid w:val="00381954"/>
    <w:rsid w:val="00382994"/>
    <w:rsid w:val="0038534C"/>
    <w:rsid w:val="00387401"/>
    <w:rsid w:val="00387829"/>
    <w:rsid w:val="00387C83"/>
    <w:rsid w:val="003913AF"/>
    <w:rsid w:val="00391C2A"/>
    <w:rsid w:val="00392008"/>
    <w:rsid w:val="003921BC"/>
    <w:rsid w:val="00393AB6"/>
    <w:rsid w:val="00395019"/>
    <w:rsid w:val="003A2B18"/>
    <w:rsid w:val="003A5EF5"/>
    <w:rsid w:val="003B226A"/>
    <w:rsid w:val="003B276A"/>
    <w:rsid w:val="003C0CF7"/>
    <w:rsid w:val="003C685E"/>
    <w:rsid w:val="003D273B"/>
    <w:rsid w:val="003D6170"/>
    <w:rsid w:val="003D6532"/>
    <w:rsid w:val="003E27CB"/>
    <w:rsid w:val="003E5A10"/>
    <w:rsid w:val="003E66F8"/>
    <w:rsid w:val="003E67DA"/>
    <w:rsid w:val="003F133E"/>
    <w:rsid w:val="003F26CE"/>
    <w:rsid w:val="003F3D0D"/>
    <w:rsid w:val="003F7391"/>
    <w:rsid w:val="003F7661"/>
    <w:rsid w:val="00405A21"/>
    <w:rsid w:val="00406F77"/>
    <w:rsid w:val="004070ED"/>
    <w:rsid w:val="00410B1C"/>
    <w:rsid w:val="00413789"/>
    <w:rsid w:val="00413CD7"/>
    <w:rsid w:val="00416ED8"/>
    <w:rsid w:val="00421B50"/>
    <w:rsid w:val="00424025"/>
    <w:rsid w:val="00424EEC"/>
    <w:rsid w:val="00433BCE"/>
    <w:rsid w:val="0043414B"/>
    <w:rsid w:val="004364DC"/>
    <w:rsid w:val="0043751A"/>
    <w:rsid w:val="0044612C"/>
    <w:rsid w:val="00447AB9"/>
    <w:rsid w:val="00456A21"/>
    <w:rsid w:val="00460EAA"/>
    <w:rsid w:val="00462554"/>
    <w:rsid w:val="00463340"/>
    <w:rsid w:val="00466142"/>
    <w:rsid w:val="00470EBA"/>
    <w:rsid w:val="0048030C"/>
    <w:rsid w:val="00481E23"/>
    <w:rsid w:val="00484C22"/>
    <w:rsid w:val="004901C3"/>
    <w:rsid w:val="004913F2"/>
    <w:rsid w:val="00496A5B"/>
    <w:rsid w:val="004A2A7F"/>
    <w:rsid w:val="004A4183"/>
    <w:rsid w:val="004A6390"/>
    <w:rsid w:val="004A7F5C"/>
    <w:rsid w:val="004B0205"/>
    <w:rsid w:val="004B2381"/>
    <w:rsid w:val="004B5EB7"/>
    <w:rsid w:val="004C2655"/>
    <w:rsid w:val="004C3DCF"/>
    <w:rsid w:val="004C6F34"/>
    <w:rsid w:val="004D68BC"/>
    <w:rsid w:val="004D7914"/>
    <w:rsid w:val="004E3A89"/>
    <w:rsid w:val="004E4E29"/>
    <w:rsid w:val="004E5E8B"/>
    <w:rsid w:val="004E7839"/>
    <w:rsid w:val="004F7BB0"/>
    <w:rsid w:val="00503B30"/>
    <w:rsid w:val="00503D5F"/>
    <w:rsid w:val="00513784"/>
    <w:rsid w:val="0051526D"/>
    <w:rsid w:val="00526A89"/>
    <w:rsid w:val="00526B80"/>
    <w:rsid w:val="0053614F"/>
    <w:rsid w:val="00536560"/>
    <w:rsid w:val="0053682D"/>
    <w:rsid w:val="00541774"/>
    <w:rsid w:val="00543977"/>
    <w:rsid w:val="00555D6F"/>
    <w:rsid w:val="00557686"/>
    <w:rsid w:val="0056119C"/>
    <w:rsid w:val="00561528"/>
    <w:rsid w:val="005711D2"/>
    <w:rsid w:val="00573C57"/>
    <w:rsid w:val="00585712"/>
    <w:rsid w:val="0058578C"/>
    <w:rsid w:val="0058580B"/>
    <w:rsid w:val="005874AE"/>
    <w:rsid w:val="0059365D"/>
    <w:rsid w:val="00594A45"/>
    <w:rsid w:val="005967E4"/>
    <w:rsid w:val="005A3FA1"/>
    <w:rsid w:val="005A70D2"/>
    <w:rsid w:val="005A7A9E"/>
    <w:rsid w:val="005B1014"/>
    <w:rsid w:val="005B33F9"/>
    <w:rsid w:val="005B3BF8"/>
    <w:rsid w:val="005B51D0"/>
    <w:rsid w:val="005C296E"/>
    <w:rsid w:val="005C5535"/>
    <w:rsid w:val="005C5CEF"/>
    <w:rsid w:val="005E29FE"/>
    <w:rsid w:val="005E5A4A"/>
    <w:rsid w:val="005F1374"/>
    <w:rsid w:val="005F5212"/>
    <w:rsid w:val="005F56B6"/>
    <w:rsid w:val="005F7E2C"/>
    <w:rsid w:val="006139A7"/>
    <w:rsid w:val="0061468C"/>
    <w:rsid w:val="00621962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23C1"/>
    <w:rsid w:val="006437C1"/>
    <w:rsid w:val="00644AC4"/>
    <w:rsid w:val="00645BA8"/>
    <w:rsid w:val="00654A88"/>
    <w:rsid w:val="00654CDF"/>
    <w:rsid w:val="00655239"/>
    <w:rsid w:val="006606D7"/>
    <w:rsid w:val="00661700"/>
    <w:rsid w:val="00665DA2"/>
    <w:rsid w:val="00667156"/>
    <w:rsid w:val="006726D6"/>
    <w:rsid w:val="00676405"/>
    <w:rsid w:val="00677480"/>
    <w:rsid w:val="00682896"/>
    <w:rsid w:val="00686B9F"/>
    <w:rsid w:val="00695B46"/>
    <w:rsid w:val="006A7424"/>
    <w:rsid w:val="006C0CB7"/>
    <w:rsid w:val="006C30B1"/>
    <w:rsid w:val="006C6044"/>
    <w:rsid w:val="006D509A"/>
    <w:rsid w:val="006D5BFE"/>
    <w:rsid w:val="006D5F76"/>
    <w:rsid w:val="006E1FAC"/>
    <w:rsid w:val="006E61A4"/>
    <w:rsid w:val="006E710F"/>
    <w:rsid w:val="006E7D15"/>
    <w:rsid w:val="006F230D"/>
    <w:rsid w:val="006F2D9B"/>
    <w:rsid w:val="006F3C16"/>
    <w:rsid w:val="007000A1"/>
    <w:rsid w:val="007014B5"/>
    <w:rsid w:val="00703496"/>
    <w:rsid w:val="0070710D"/>
    <w:rsid w:val="007074F3"/>
    <w:rsid w:val="00714E13"/>
    <w:rsid w:val="00716450"/>
    <w:rsid w:val="0072054C"/>
    <w:rsid w:val="007216EC"/>
    <w:rsid w:val="00721D54"/>
    <w:rsid w:val="0072464F"/>
    <w:rsid w:val="00725EBA"/>
    <w:rsid w:val="00727007"/>
    <w:rsid w:val="00727423"/>
    <w:rsid w:val="00731954"/>
    <w:rsid w:val="0073523C"/>
    <w:rsid w:val="0073555F"/>
    <w:rsid w:val="00741525"/>
    <w:rsid w:val="00742071"/>
    <w:rsid w:val="0074557E"/>
    <w:rsid w:val="00745C29"/>
    <w:rsid w:val="00751F19"/>
    <w:rsid w:val="00753492"/>
    <w:rsid w:val="00753DFB"/>
    <w:rsid w:val="0075752D"/>
    <w:rsid w:val="00764A8F"/>
    <w:rsid w:val="0076698B"/>
    <w:rsid w:val="0077043F"/>
    <w:rsid w:val="007731C3"/>
    <w:rsid w:val="00773B75"/>
    <w:rsid w:val="007822E2"/>
    <w:rsid w:val="0078310C"/>
    <w:rsid w:val="00783604"/>
    <w:rsid w:val="007850E8"/>
    <w:rsid w:val="00786845"/>
    <w:rsid w:val="00793894"/>
    <w:rsid w:val="007A032A"/>
    <w:rsid w:val="007A36F0"/>
    <w:rsid w:val="007A3F28"/>
    <w:rsid w:val="007A4E89"/>
    <w:rsid w:val="007B11F7"/>
    <w:rsid w:val="007C04C9"/>
    <w:rsid w:val="007C3332"/>
    <w:rsid w:val="007C471D"/>
    <w:rsid w:val="007C64C2"/>
    <w:rsid w:val="007C742F"/>
    <w:rsid w:val="007D0AA9"/>
    <w:rsid w:val="007D1116"/>
    <w:rsid w:val="007D23A9"/>
    <w:rsid w:val="007D43FF"/>
    <w:rsid w:val="007E6D4D"/>
    <w:rsid w:val="007F07F9"/>
    <w:rsid w:val="007F1AB9"/>
    <w:rsid w:val="007F44AB"/>
    <w:rsid w:val="007F5BEE"/>
    <w:rsid w:val="0080306D"/>
    <w:rsid w:val="0081063C"/>
    <w:rsid w:val="0081064C"/>
    <w:rsid w:val="00817BB5"/>
    <w:rsid w:val="008212C6"/>
    <w:rsid w:val="00821734"/>
    <w:rsid w:val="00821A57"/>
    <w:rsid w:val="008260A5"/>
    <w:rsid w:val="008275AB"/>
    <w:rsid w:val="008317C5"/>
    <w:rsid w:val="008321FB"/>
    <w:rsid w:val="00832B15"/>
    <w:rsid w:val="00835624"/>
    <w:rsid w:val="00842B3B"/>
    <w:rsid w:val="0084446D"/>
    <w:rsid w:val="0084490C"/>
    <w:rsid w:val="00845711"/>
    <w:rsid w:val="00845EB2"/>
    <w:rsid w:val="0084798B"/>
    <w:rsid w:val="00853116"/>
    <w:rsid w:val="00853986"/>
    <w:rsid w:val="008633AF"/>
    <w:rsid w:val="0086404C"/>
    <w:rsid w:val="00866C41"/>
    <w:rsid w:val="00867E25"/>
    <w:rsid w:val="008712FF"/>
    <w:rsid w:val="00872B56"/>
    <w:rsid w:val="0087341A"/>
    <w:rsid w:val="00880326"/>
    <w:rsid w:val="0088512F"/>
    <w:rsid w:val="008853F1"/>
    <w:rsid w:val="008876E5"/>
    <w:rsid w:val="00887C87"/>
    <w:rsid w:val="008962AF"/>
    <w:rsid w:val="008A3FDB"/>
    <w:rsid w:val="008A4123"/>
    <w:rsid w:val="008A4B72"/>
    <w:rsid w:val="008A538C"/>
    <w:rsid w:val="008A5424"/>
    <w:rsid w:val="008B0019"/>
    <w:rsid w:val="008B06D3"/>
    <w:rsid w:val="008B0FA1"/>
    <w:rsid w:val="008B1AC5"/>
    <w:rsid w:val="008B3561"/>
    <w:rsid w:val="008B4785"/>
    <w:rsid w:val="008B4DDD"/>
    <w:rsid w:val="008B640A"/>
    <w:rsid w:val="008C37B4"/>
    <w:rsid w:val="008C4535"/>
    <w:rsid w:val="008C6E33"/>
    <w:rsid w:val="008C71E8"/>
    <w:rsid w:val="008D26F8"/>
    <w:rsid w:val="008D503E"/>
    <w:rsid w:val="008D518F"/>
    <w:rsid w:val="008D676A"/>
    <w:rsid w:val="008E4F85"/>
    <w:rsid w:val="008E5D42"/>
    <w:rsid w:val="008E614F"/>
    <w:rsid w:val="008E6D71"/>
    <w:rsid w:val="008E7814"/>
    <w:rsid w:val="008F1639"/>
    <w:rsid w:val="008F4EB1"/>
    <w:rsid w:val="009047C2"/>
    <w:rsid w:val="00906389"/>
    <w:rsid w:val="00906571"/>
    <w:rsid w:val="00906D89"/>
    <w:rsid w:val="009104EC"/>
    <w:rsid w:val="009137C9"/>
    <w:rsid w:val="00914DB9"/>
    <w:rsid w:val="00915685"/>
    <w:rsid w:val="0091606F"/>
    <w:rsid w:val="00920D84"/>
    <w:rsid w:val="009225E4"/>
    <w:rsid w:val="00922777"/>
    <w:rsid w:val="00922BAD"/>
    <w:rsid w:val="00922E1E"/>
    <w:rsid w:val="00924BD0"/>
    <w:rsid w:val="00930FB4"/>
    <w:rsid w:val="00936006"/>
    <w:rsid w:val="00951C24"/>
    <w:rsid w:val="009522BA"/>
    <w:rsid w:val="00952A62"/>
    <w:rsid w:val="00955D5F"/>
    <w:rsid w:val="00955E59"/>
    <w:rsid w:val="00956A5B"/>
    <w:rsid w:val="009677BA"/>
    <w:rsid w:val="00971023"/>
    <w:rsid w:val="009719AF"/>
    <w:rsid w:val="00972CF6"/>
    <w:rsid w:val="00973721"/>
    <w:rsid w:val="00975679"/>
    <w:rsid w:val="00977755"/>
    <w:rsid w:val="009809D6"/>
    <w:rsid w:val="00984F9F"/>
    <w:rsid w:val="0098740F"/>
    <w:rsid w:val="0098768C"/>
    <w:rsid w:val="00987A0D"/>
    <w:rsid w:val="00987BEC"/>
    <w:rsid w:val="0099005E"/>
    <w:rsid w:val="00993DD7"/>
    <w:rsid w:val="009A0C2F"/>
    <w:rsid w:val="009A15D4"/>
    <w:rsid w:val="009A4568"/>
    <w:rsid w:val="009A7E98"/>
    <w:rsid w:val="009B27AD"/>
    <w:rsid w:val="009B3011"/>
    <w:rsid w:val="009B4607"/>
    <w:rsid w:val="009B460D"/>
    <w:rsid w:val="009C1E50"/>
    <w:rsid w:val="009C55EA"/>
    <w:rsid w:val="009C57C6"/>
    <w:rsid w:val="009C7686"/>
    <w:rsid w:val="009D332A"/>
    <w:rsid w:val="009D5308"/>
    <w:rsid w:val="009D613D"/>
    <w:rsid w:val="009D7539"/>
    <w:rsid w:val="009E23E5"/>
    <w:rsid w:val="009E347F"/>
    <w:rsid w:val="009E630F"/>
    <w:rsid w:val="009F0FA0"/>
    <w:rsid w:val="00A008B5"/>
    <w:rsid w:val="00A03D69"/>
    <w:rsid w:val="00A04734"/>
    <w:rsid w:val="00A05E1B"/>
    <w:rsid w:val="00A06F5B"/>
    <w:rsid w:val="00A15DC7"/>
    <w:rsid w:val="00A16F74"/>
    <w:rsid w:val="00A17695"/>
    <w:rsid w:val="00A17BDC"/>
    <w:rsid w:val="00A23C40"/>
    <w:rsid w:val="00A2479F"/>
    <w:rsid w:val="00A30225"/>
    <w:rsid w:val="00A30577"/>
    <w:rsid w:val="00A36B2C"/>
    <w:rsid w:val="00A37893"/>
    <w:rsid w:val="00A42CD7"/>
    <w:rsid w:val="00A431CF"/>
    <w:rsid w:val="00A51B5B"/>
    <w:rsid w:val="00A51FEB"/>
    <w:rsid w:val="00A54CA2"/>
    <w:rsid w:val="00A56EC7"/>
    <w:rsid w:val="00A62E55"/>
    <w:rsid w:val="00A65807"/>
    <w:rsid w:val="00A7310C"/>
    <w:rsid w:val="00A77DD2"/>
    <w:rsid w:val="00A83331"/>
    <w:rsid w:val="00A848A0"/>
    <w:rsid w:val="00A85C98"/>
    <w:rsid w:val="00A93592"/>
    <w:rsid w:val="00A96533"/>
    <w:rsid w:val="00AA0350"/>
    <w:rsid w:val="00AA0FA8"/>
    <w:rsid w:val="00AA1EC0"/>
    <w:rsid w:val="00AA3CB1"/>
    <w:rsid w:val="00AB2AC7"/>
    <w:rsid w:val="00AB337F"/>
    <w:rsid w:val="00AB4CD6"/>
    <w:rsid w:val="00AB54EB"/>
    <w:rsid w:val="00AB5609"/>
    <w:rsid w:val="00AB69C4"/>
    <w:rsid w:val="00AC0DBB"/>
    <w:rsid w:val="00AC2B43"/>
    <w:rsid w:val="00AC37C8"/>
    <w:rsid w:val="00AC5697"/>
    <w:rsid w:val="00AC5D1F"/>
    <w:rsid w:val="00AC5D48"/>
    <w:rsid w:val="00AD169E"/>
    <w:rsid w:val="00AD7866"/>
    <w:rsid w:val="00AE0E05"/>
    <w:rsid w:val="00AE409D"/>
    <w:rsid w:val="00AE4F5C"/>
    <w:rsid w:val="00AE642F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1795B"/>
    <w:rsid w:val="00B20E54"/>
    <w:rsid w:val="00B21203"/>
    <w:rsid w:val="00B22EC9"/>
    <w:rsid w:val="00B25962"/>
    <w:rsid w:val="00B329E4"/>
    <w:rsid w:val="00B3423C"/>
    <w:rsid w:val="00B4436F"/>
    <w:rsid w:val="00B47891"/>
    <w:rsid w:val="00B47C95"/>
    <w:rsid w:val="00B519C2"/>
    <w:rsid w:val="00B60747"/>
    <w:rsid w:val="00B61ECB"/>
    <w:rsid w:val="00B646BD"/>
    <w:rsid w:val="00B67C75"/>
    <w:rsid w:val="00B746D8"/>
    <w:rsid w:val="00B84E6C"/>
    <w:rsid w:val="00B85399"/>
    <w:rsid w:val="00B85791"/>
    <w:rsid w:val="00B86139"/>
    <w:rsid w:val="00B9144E"/>
    <w:rsid w:val="00B947B8"/>
    <w:rsid w:val="00B94E2F"/>
    <w:rsid w:val="00B967BD"/>
    <w:rsid w:val="00B96D15"/>
    <w:rsid w:val="00BA055D"/>
    <w:rsid w:val="00BA3361"/>
    <w:rsid w:val="00BA3961"/>
    <w:rsid w:val="00BA6554"/>
    <w:rsid w:val="00BA75AE"/>
    <w:rsid w:val="00BB08F0"/>
    <w:rsid w:val="00BB29A0"/>
    <w:rsid w:val="00BB414F"/>
    <w:rsid w:val="00BB4FBB"/>
    <w:rsid w:val="00BB5EA0"/>
    <w:rsid w:val="00BB68FE"/>
    <w:rsid w:val="00BC0530"/>
    <w:rsid w:val="00BC1D17"/>
    <w:rsid w:val="00BC1E4E"/>
    <w:rsid w:val="00BD223E"/>
    <w:rsid w:val="00BD2C5B"/>
    <w:rsid w:val="00BD2E07"/>
    <w:rsid w:val="00BD5887"/>
    <w:rsid w:val="00BD7C1E"/>
    <w:rsid w:val="00BF0E14"/>
    <w:rsid w:val="00BF3417"/>
    <w:rsid w:val="00BF54AF"/>
    <w:rsid w:val="00BF797B"/>
    <w:rsid w:val="00C01DBE"/>
    <w:rsid w:val="00C03877"/>
    <w:rsid w:val="00C10C7E"/>
    <w:rsid w:val="00C118C8"/>
    <w:rsid w:val="00C12ED2"/>
    <w:rsid w:val="00C1397C"/>
    <w:rsid w:val="00C14F33"/>
    <w:rsid w:val="00C16AC0"/>
    <w:rsid w:val="00C20BB5"/>
    <w:rsid w:val="00C21C12"/>
    <w:rsid w:val="00C2207C"/>
    <w:rsid w:val="00C35428"/>
    <w:rsid w:val="00C41C2F"/>
    <w:rsid w:val="00C4330A"/>
    <w:rsid w:val="00C457F4"/>
    <w:rsid w:val="00C458C3"/>
    <w:rsid w:val="00C5008C"/>
    <w:rsid w:val="00C503AE"/>
    <w:rsid w:val="00C5376E"/>
    <w:rsid w:val="00C53858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85BE7"/>
    <w:rsid w:val="00C86B83"/>
    <w:rsid w:val="00C872C1"/>
    <w:rsid w:val="00C90C70"/>
    <w:rsid w:val="00C91ABA"/>
    <w:rsid w:val="00C96C50"/>
    <w:rsid w:val="00CA024B"/>
    <w:rsid w:val="00CA3C60"/>
    <w:rsid w:val="00CB67F0"/>
    <w:rsid w:val="00CC02D7"/>
    <w:rsid w:val="00CC59E8"/>
    <w:rsid w:val="00CD0AB5"/>
    <w:rsid w:val="00CD2EEB"/>
    <w:rsid w:val="00CD4D6B"/>
    <w:rsid w:val="00CE473B"/>
    <w:rsid w:val="00CF0A8B"/>
    <w:rsid w:val="00CF28F0"/>
    <w:rsid w:val="00CF3916"/>
    <w:rsid w:val="00CF4FFD"/>
    <w:rsid w:val="00D01436"/>
    <w:rsid w:val="00D023FB"/>
    <w:rsid w:val="00D0283E"/>
    <w:rsid w:val="00D03E06"/>
    <w:rsid w:val="00D04F98"/>
    <w:rsid w:val="00D078C5"/>
    <w:rsid w:val="00D15C52"/>
    <w:rsid w:val="00D2316B"/>
    <w:rsid w:val="00D25DEF"/>
    <w:rsid w:val="00D41EA4"/>
    <w:rsid w:val="00D434DC"/>
    <w:rsid w:val="00D43E08"/>
    <w:rsid w:val="00D51B9D"/>
    <w:rsid w:val="00D533C1"/>
    <w:rsid w:val="00D53FEC"/>
    <w:rsid w:val="00D54581"/>
    <w:rsid w:val="00D55388"/>
    <w:rsid w:val="00D64A7A"/>
    <w:rsid w:val="00D65898"/>
    <w:rsid w:val="00D65B8E"/>
    <w:rsid w:val="00D67443"/>
    <w:rsid w:val="00D67F9E"/>
    <w:rsid w:val="00D7186C"/>
    <w:rsid w:val="00D721D0"/>
    <w:rsid w:val="00D72459"/>
    <w:rsid w:val="00D7743E"/>
    <w:rsid w:val="00D818EE"/>
    <w:rsid w:val="00D83E1C"/>
    <w:rsid w:val="00D854C6"/>
    <w:rsid w:val="00D92D6E"/>
    <w:rsid w:val="00D937E0"/>
    <w:rsid w:val="00DA579D"/>
    <w:rsid w:val="00DA7630"/>
    <w:rsid w:val="00DA76E7"/>
    <w:rsid w:val="00DB0B65"/>
    <w:rsid w:val="00DB407B"/>
    <w:rsid w:val="00DB54CC"/>
    <w:rsid w:val="00DB6AFE"/>
    <w:rsid w:val="00DC20E7"/>
    <w:rsid w:val="00DC5EAF"/>
    <w:rsid w:val="00DC6B96"/>
    <w:rsid w:val="00DD188D"/>
    <w:rsid w:val="00DE4344"/>
    <w:rsid w:val="00DF18D0"/>
    <w:rsid w:val="00DF5CEE"/>
    <w:rsid w:val="00DF69E5"/>
    <w:rsid w:val="00DF74DB"/>
    <w:rsid w:val="00E05741"/>
    <w:rsid w:val="00E05FDF"/>
    <w:rsid w:val="00E0616A"/>
    <w:rsid w:val="00E10799"/>
    <w:rsid w:val="00E15C58"/>
    <w:rsid w:val="00E17831"/>
    <w:rsid w:val="00E20510"/>
    <w:rsid w:val="00E22AD3"/>
    <w:rsid w:val="00E23843"/>
    <w:rsid w:val="00E23A68"/>
    <w:rsid w:val="00E25A72"/>
    <w:rsid w:val="00E302E6"/>
    <w:rsid w:val="00E312DE"/>
    <w:rsid w:val="00E32A52"/>
    <w:rsid w:val="00E3532D"/>
    <w:rsid w:val="00E40E19"/>
    <w:rsid w:val="00E4118A"/>
    <w:rsid w:val="00E42AFD"/>
    <w:rsid w:val="00E43414"/>
    <w:rsid w:val="00E47071"/>
    <w:rsid w:val="00E53BBF"/>
    <w:rsid w:val="00E608C8"/>
    <w:rsid w:val="00E6251B"/>
    <w:rsid w:val="00E633E7"/>
    <w:rsid w:val="00E6537E"/>
    <w:rsid w:val="00E66F23"/>
    <w:rsid w:val="00E670D5"/>
    <w:rsid w:val="00E67FD8"/>
    <w:rsid w:val="00E710EB"/>
    <w:rsid w:val="00E74732"/>
    <w:rsid w:val="00E7482B"/>
    <w:rsid w:val="00E74919"/>
    <w:rsid w:val="00E753D7"/>
    <w:rsid w:val="00E75C49"/>
    <w:rsid w:val="00E863C2"/>
    <w:rsid w:val="00E87890"/>
    <w:rsid w:val="00E87C13"/>
    <w:rsid w:val="00E94820"/>
    <w:rsid w:val="00E963E2"/>
    <w:rsid w:val="00E963FF"/>
    <w:rsid w:val="00E9697F"/>
    <w:rsid w:val="00EA0A26"/>
    <w:rsid w:val="00EA0B09"/>
    <w:rsid w:val="00EA13CD"/>
    <w:rsid w:val="00EA3301"/>
    <w:rsid w:val="00EA3D32"/>
    <w:rsid w:val="00EB00D9"/>
    <w:rsid w:val="00EB4960"/>
    <w:rsid w:val="00EB5A39"/>
    <w:rsid w:val="00EC1079"/>
    <w:rsid w:val="00EC3F7D"/>
    <w:rsid w:val="00EC79F4"/>
    <w:rsid w:val="00ED5399"/>
    <w:rsid w:val="00ED7C36"/>
    <w:rsid w:val="00EE099B"/>
    <w:rsid w:val="00EE401B"/>
    <w:rsid w:val="00EE79D9"/>
    <w:rsid w:val="00EF3C17"/>
    <w:rsid w:val="00EF6EE2"/>
    <w:rsid w:val="00EF79CB"/>
    <w:rsid w:val="00F0038C"/>
    <w:rsid w:val="00F02275"/>
    <w:rsid w:val="00F02571"/>
    <w:rsid w:val="00F02DDA"/>
    <w:rsid w:val="00F02EBA"/>
    <w:rsid w:val="00F04C8D"/>
    <w:rsid w:val="00F04F7F"/>
    <w:rsid w:val="00F05DAB"/>
    <w:rsid w:val="00F10295"/>
    <w:rsid w:val="00F10C63"/>
    <w:rsid w:val="00F30C6D"/>
    <w:rsid w:val="00F331AE"/>
    <w:rsid w:val="00F3593F"/>
    <w:rsid w:val="00F40B31"/>
    <w:rsid w:val="00F40CC0"/>
    <w:rsid w:val="00F411D3"/>
    <w:rsid w:val="00F42087"/>
    <w:rsid w:val="00F42ADA"/>
    <w:rsid w:val="00F52A3B"/>
    <w:rsid w:val="00F542B9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80BBB"/>
    <w:rsid w:val="00F82A18"/>
    <w:rsid w:val="00F83EF5"/>
    <w:rsid w:val="00F9088C"/>
    <w:rsid w:val="00F93240"/>
    <w:rsid w:val="00F93727"/>
    <w:rsid w:val="00FA000A"/>
    <w:rsid w:val="00FA3A32"/>
    <w:rsid w:val="00FB37D4"/>
    <w:rsid w:val="00FB6D5E"/>
    <w:rsid w:val="00FB754C"/>
    <w:rsid w:val="00FC089D"/>
    <w:rsid w:val="00FC0ED2"/>
    <w:rsid w:val="00FC3482"/>
    <w:rsid w:val="00FD1EA9"/>
    <w:rsid w:val="00FD67FD"/>
    <w:rsid w:val="00FE398B"/>
    <w:rsid w:val="00FE636A"/>
    <w:rsid w:val="00FF167D"/>
    <w:rsid w:val="00FF1CD0"/>
    <w:rsid w:val="00FF2940"/>
    <w:rsid w:val="00FF2BA0"/>
    <w:rsid w:val="00FF4E02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7482B"/>
    <w:pPr>
      <w:spacing w:before="120"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character" w:styleId="TextodoEspaoReservado">
    <w:name w:val="Placeholder Text"/>
    <w:basedOn w:val="Fontepargpadro"/>
    <w:uiPriority w:val="99"/>
    <w:semiHidden/>
    <w:rsid w:val="00393A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EB"/>
    <w:rsid w:val="004357EB"/>
    <w:rsid w:val="00FB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57E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57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5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6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7</b:RefOrder>
  </b:Source>
  <b:Source>
    <b:Tag>Kio10</b:Tag>
    <b:SourceType>InternetSite</b:SourceType>
    <b:Guid>{802BFED8-ED58-4AC0-8D9B-1327BE950CD5}</b:Gu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8</b:RefOrder>
  </b:Source>
  <b:Source>
    <b:Tag>4GA10</b:Tag>
    <b:SourceType>InternetSite</b:SourceType>
    <b:Guid>{56FA85A5-A3F3-41AA-AE51-F794F16773DE}</b:Gu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9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Kyn09</b:Tag>
    <b:SourceType>InternetSite</b:SourceType>
    <b:Guid>{E65A8696-BA04-41C7-9638-C14508C3DDB5}</b:Guid>
    <b:Author>
      <b:Author>
        <b:NameList>
          <b:Person>
            <b:Last>Kyn d´Ávila</b:Last>
            <b:First>César</b:First>
            <b:Middle>Kyn</b:Middle>
          </b:Person>
        </b:NameList>
      </b:Author>
    </b:Author>
    <b:InternetSiteTitle>Site da CEDET</b:InternetSiteTitle>
    <b:Year>2009</b:Year>
    <b:YearAccessed>2010</b:YearAccessed>
    <b:MonthAccessed>11</b:MonthAccessed>
    <b:DayAccessed>10</b:DayAccessed>
    <b:URL>http://www.cedet.com.br</b:URL>
    <b:RefOrder>11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12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18608C11-D7AF-4F2D-9F36-54657BB0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6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773</cp:revision>
  <dcterms:created xsi:type="dcterms:W3CDTF">2010-10-24T22:20:00Z</dcterms:created>
  <dcterms:modified xsi:type="dcterms:W3CDTF">2010-12-19T20:50:00Z</dcterms:modified>
</cp:coreProperties>
</file>